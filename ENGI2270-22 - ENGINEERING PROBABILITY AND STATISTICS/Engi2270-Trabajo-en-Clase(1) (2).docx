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:rsidR="004C79F3" w:rsidRDefault="003169AF">
      <w:pPr>
        <w:rPr>
          <w:color w:val="000000"/>
        </w:rPr>
      </w:pPr>
      <w:bookmarkStart w:id="0" w:name="_GoBack"/>
      <w:bookmarkEnd w:id="0"/>
      <w:r>
        <w:tab/>
      </w:r>
    </w:p>
    <w:p w:rsidR="004C79F3" w:rsidRPr="00AF42C8" w:rsidRDefault="003169AF">
      <w:pPr>
        <w:tabs>
          <w:tab w:val="center" w:pos="4680"/>
        </w:tabs>
        <w:rPr>
          <w:b/>
          <w:sz w:val="22"/>
          <w:szCs w:val="22"/>
        </w:rPr>
      </w:pPr>
      <w:r>
        <w:rPr>
          <w:b/>
          <w:sz w:val="20"/>
        </w:rPr>
        <w:tab/>
      </w:r>
      <w:r w:rsidRPr="00AF42C8">
        <w:rPr>
          <w:b/>
          <w:sz w:val="22"/>
          <w:szCs w:val="22"/>
        </w:rPr>
        <w:t>UNIVERSIDAD POLITECNICA DE PUERTO RICO</w:t>
      </w:r>
    </w:p>
    <w:p w:rsidR="004C79F3" w:rsidRPr="00AF42C8" w:rsidRDefault="006C573A">
      <w:pPr>
        <w:tabs>
          <w:tab w:val="center" w:pos="46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Departamento de </w:t>
      </w:r>
      <w:proofErr w:type="spellStart"/>
      <w:r>
        <w:rPr>
          <w:b/>
          <w:sz w:val="22"/>
          <w:szCs w:val="22"/>
        </w:rPr>
        <w:t>Ingenieria</w:t>
      </w:r>
      <w:proofErr w:type="spellEnd"/>
      <w:r>
        <w:rPr>
          <w:b/>
          <w:sz w:val="22"/>
          <w:szCs w:val="22"/>
        </w:rPr>
        <w:t xml:space="preserve"> Industrial</w:t>
      </w:r>
    </w:p>
    <w:p w:rsidR="004C79F3" w:rsidRPr="00AF42C8" w:rsidRDefault="002B49A3">
      <w:pPr>
        <w:tabs>
          <w:tab w:val="center" w:pos="46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  <w:t>TRABAJO EN CLASE</w:t>
      </w:r>
      <w:r w:rsidR="00AF42C8">
        <w:rPr>
          <w:b/>
          <w:sz w:val="22"/>
          <w:szCs w:val="22"/>
        </w:rPr>
        <w:t>-</w:t>
      </w:r>
      <w:r w:rsidR="00972D65">
        <w:rPr>
          <w:b/>
          <w:sz w:val="22"/>
          <w:szCs w:val="22"/>
        </w:rPr>
        <w:t xml:space="preserve"> (Cap. 8,</w:t>
      </w:r>
      <w:proofErr w:type="gramStart"/>
      <w:r w:rsidR="00972D65">
        <w:rPr>
          <w:b/>
          <w:sz w:val="22"/>
          <w:szCs w:val="22"/>
        </w:rPr>
        <w:t>9)</w:t>
      </w:r>
      <w:r w:rsidR="006C573A">
        <w:rPr>
          <w:b/>
          <w:sz w:val="22"/>
          <w:szCs w:val="22"/>
        </w:rPr>
        <w:t>Engi</w:t>
      </w:r>
      <w:proofErr w:type="gramEnd"/>
      <w:r w:rsidR="006C573A">
        <w:rPr>
          <w:b/>
          <w:sz w:val="22"/>
          <w:szCs w:val="22"/>
        </w:rPr>
        <w:t>2270</w:t>
      </w:r>
    </w:p>
    <w:p w:rsidR="004C79F3" w:rsidRPr="00AF42C8" w:rsidRDefault="003169AF">
      <w:pPr>
        <w:tabs>
          <w:tab w:val="center" w:pos="4680"/>
        </w:tabs>
        <w:rPr>
          <w:b/>
          <w:sz w:val="22"/>
          <w:szCs w:val="22"/>
        </w:rPr>
      </w:pPr>
      <w:r w:rsidRPr="00AF42C8">
        <w:rPr>
          <w:b/>
          <w:sz w:val="22"/>
          <w:szCs w:val="22"/>
        </w:rPr>
        <w:tab/>
      </w:r>
    </w:p>
    <w:p w:rsidR="004C79F3" w:rsidRPr="00AF42C8" w:rsidRDefault="004C79F3">
      <w:pPr>
        <w:rPr>
          <w:b/>
          <w:sz w:val="22"/>
          <w:szCs w:val="22"/>
        </w:rPr>
      </w:pPr>
    </w:p>
    <w:p w:rsidR="004C79F3" w:rsidRPr="00AF42C8" w:rsidRDefault="003169AF">
      <w:pPr>
        <w:rPr>
          <w:b/>
          <w:sz w:val="22"/>
          <w:szCs w:val="22"/>
        </w:rPr>
      </w:pPr>
      <w:proofErr w:type="gramStart"/>
      <w:r w:rsidRPr="00AF42C8">
        <w:rPr>
          <w:b/>
          <w:sz w:val="22"/>
          <w:szCs w:val="22"/>
        </w:rPr>
        <w:t>NOMBRE:_</w:t>
      </w:r>
      <w:proofErr w:type="gramEnd"/>
      <w:r w:rsidRPr="00AF42C8">
        <w:rPr>
          <w:b/>
          <w:sz w:val="22"/>
          <w:szCs w:val="22"/>
        </w:rPr>
        <w:t>_______________________________________</w:t>
      </w:r>
      <w:r w:rsidRPr="00AF42C8">
        <w:rPr>
          <w:b/>
          <w:sz w:val="22"/>
          <w:szCs w:val="22"/>
        </w:rPr>
        <w:tab/>
        <w:t>NUM:EST:__________</w:t>
      </w:r>
    </w:p>
    <w:p w:rsidR="004C79F3" w:rsidRDefault="003169AF">
      <w:pPr>
        <w:tabs>
          <w:tab w:val="center" w:pos="4680"/>
        </w:tabs>
        <w:rPr>
          <w:bCs/>
          <w:sz w:val="18"/>
          <w:szCs w:val="18"/>
        </w:rPr>
      </w:pPr>
      <w:r w:rsidRPr="00AF42C8">
        <w:rPr>
          <w:bCs/>
          <w:sz w:val="18"/>
          <w:szCs w:val="18"/>
        </w:rPr>
        <w:t xml:space="preserve">Prof. José Raúl Díaz  </w:t>
      </w:r>
    </w:p>
    <w:p w:rsidR="00AE0AA9" w:rsidRPr="00AF42C8" w:rsidRDefault="00AE0AA9">
      <w:pPr>
        <w:tabs>
          <w:tab w:val="center" w:pos="4680"/>
        </w:tabs>
        <w:rPr>
          <w:bCs/>
          <w:sz w:val="18"/>
          <w:szCs w:val="18"/>
        </w:rPr>
      </w:pPr>
    </w:p>
    <w:p w:rsidR="00CE356A" w:rsidRPr="00AF42C8" w:rsidRDefault="00CE356A" w:rsidP="002B49A3">
      <w:pPr>
        <w:widowControl/>
        <w:suppressAutoHyphens w:val="0"/>
        <w:autoSpaceDE/>
        <w:ind w:left="1440"/>
        <w:rPr>
          <w:sz w:val="22"/>
          <w:szCs w:val="22"/>
        </w:rPr>
      </w:pPr>
    </w:p>
    <w:p w:rsidR="004C79F3" w:rsidRPr="00AF42C8" w:rsidRDefault="003169AF">
      <w:pPr>
        <w:ind w:firstLine="720"/>
        <w:rPr>
          <w:color w:val="000000"/>
          <w:sz w:val="22"/>
          <w:szCs w:val="22"/>
        </w:rPr>
      </w:pPr>
      <w:r w:rsidRPr="00AF42C8">
        <w:rPr>
          <w:color w:val="000000"/>
          <w:sz w:val="22"/>
          <w:szCs w:val="22"/>
        </w:rPr>
        <w:tab/>
      </w:r>
    </w:p>
    <w:p w:rsidR="004C79F3" w:rsidRPr="00AF42C8" w:rsidRDefault="00AF42C8">
      <w:pPr>
        <w:rPr>
          <w:b/>
          <w:bCs/>
          <w:sz w:val="22"/>
          <w:szCs w:val="22"/>
        </w:rPr>
      </w:pPr>
      <w:r w:rsidRPr="00AF42C8">
        <w:rPr>
          <w:b/>
          <w:bCs/>
          <w:sz w:val="22"/>
          <w:szCs w:val="22"/>
        </w:rPr>
        <w:t>I</w:t>
      </w:r>
      <w:r w:rsidR="003169AF" w:rsidRPr="00AF42C8">
        <w:rPr>
          <w:b/>
          <w:bCs/>
          <w:sz w:val="22"/>
          <w:szCs w:val="22"/>
        </w:rPr>
        <w:t>. Prueba de Hipótesis e intervalos de confianza.</w:t>
      </w:r>
    </w:p>
    <w:p w:rsidR="004C79F3" w:rsidRPr="00AF42C8" w:rsidRDefault="004C79F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/>
        <w:ind w:left="180"/>
        <w:rPr>
          <w:sz w:val="22"/>
          <w:szCs w:val="22"/>
        </w:rPr>
      </w:pPr>
    </w:p>
    <w:p w:rsidR="004C79F3" w:rsidRPr="00AF42C8" w:rsidRDefault="00AE0AA9">
      <w:pPr>
        <w:ind w:left="360"/>
        <w:rPr>
          <w:sz w:val="22"/>
          <w:szCs w:val="22"/>
        </w:rPr>
      </w:pPr>
      <w:r w:rsidRPr="00AF42C8">
        <w:rPr>
          <w:sz w:val="22"/>
          <w:szCs w:val="22"/>
        </w:rPr>
        <w:t>1. Utilizando</w:t>
      </w:r>
      <w:r w:rsidR="003169AF" w:rsidRPr="00AF42C8">
        <w:rPr>
          <w:sz w:val="22"/>
          <w:szCs w:val="22"/>
        </w:rPr>
        <w:t xml:space="preserve"> la siguiente información</w:t>
      </w:r>
    </w:p>
    <w:p w:rsidR="004C79F3" w:rsidRPr="00AF42C8" w:rsidRDefault="003169AF">
      <w:pPr>
        <w:ind w:left="1080" w:firstLine="360"/>
        <w:rPr>
          <w:sz w:val="22"/>
          <w:szCs w:val="22"/>
        </w:rPr>
      </w:pPr>
      <w:r w:rsidRPr="00AF42C8">
        <w:rPr>
          <w:sz w:val="22"/>
          <w:szCs w:val="22"/>
        </w:rPr>
        <w:t>Ho:   μ</w:t>
      </w:r>
      <w:r w:rsidRPr="00AF42C8">
        <w:rPr>
          <w:sz w:val="22"/>
          <w:szCs w:val="22"/>
          <w:vertAlign w:val="subscript"/>
        </w:rPr>
        <w:t>1</w:t>
      </w:r>
      <w:r w:rsidRPr="00AF42C8">
        <w:rPr>
          <w:sz w:val="22"/>
          <w:szCs w:val="22"/>
        </w:rPr>
        <w:t xml:space="preserve"> </w:t>
      </w:r>
      <w:r w:rsidRPr="00AF42C8">
        <w:rPr>
          <w:sz w:val="22"/>
          <w:szCs w:val="22"/>
          <w:vertAlign w:val="subscript"/>
        </w:rPr>
        <w:t xml:space="preserve"> </w:t>
      </w:r>
      <w:r w:rsidRPr="00AF42C8">
        <w:rPr>
          <w:sz w:val="22"/>
          <w:szCs w:val="22"/>
        </w:rPr>
        <w:t xml:space="preserve"> = 10</w:t>
      </w:r>
    </w:p>
    <w:p w:rsidR="004C79F3" w:rsidRPr="00AF42C8" w:rsidRDefault="003169AF">
      <w:pPr>
        <w:ind w:left="1440"/>
        <w:rPr>
          <w:sz w:val="22"/>
          <w:szCs w:val="22"/>
        </w:rPr>
      </w:pPr>
      <w:r w:rsidRPr="00AF42C8">
        <w:rPr>
          <w:sz w:val="22"/>
          <w:szCs w:val="22"/>
        </w:rPr>
        <w:t>Ha:   μ</w:t>
      </w:r>
      <w:r w:rsidRPr="00AF42C8">
        <w:rPr>
          <w:sz w:val="22"/>
          <w:szCs w:val="22"/>
          <w:vertAlign w:val="subscript"/>
        </w:rPr>
        <w:t>1</w:t>
      </w:r>
      <w:r w:rsidRPr="00AF42C8">
        <w:rPr>
          <w:sz w:val="22"/>
          <w:szCs w:val="22"/>
        </w:rPr>
        <w:t xml:space="preserve"> </w:t>
      </w:r>
      <w:r w:rsidRPr="00AF42C8">
        <w:rPr>
          <w:sz w:val="22"/>
          <w:szCs w:val="22"/>
          <w:vertAlign w:val="subscript"/>
        </w:rPr>
        <w:t xml:space="preserve"> </w:t>
      </w:r>
      <w:r w:rsidRPr="00AF42C8">
        <w:rPr>
          <w:sz w:val="22"/>
          <w:szCs w:val="22"/>
        </w:rPr>
        <w:t xml:space="preserve"> ≠  10</w:t>
      </w:r>
    </w:p>
    <w:p w:rsidR="004C79F3" w:rsidRPr="00AF42C8" w:rsidRDefault="004C79F3">
      <w:pPr>
        <w:ind w:left="1440"/>
        <w:rPr>
          <w:sz w:val="22"/>
          <w:szCs w:val="22"/>
        </w:rPr>
      </w:pPr>
    </w:p>
    <w:p w:rsidR="004C79F3" w:rsidRPr="00AF42C8" w:rsidRDefault="003169AF">
      <w:pPr>
        <w:ind w:left="1440"/>
        <w:rPr>
          <w:sz w:val="22"/>
          <w:szCs w:val="22"/>
          <w:u w:val="single"/>
        </w:rPr>
      </w:pPr>
      <w:r w:rsidRPr="00AF42C8">
        <w:rPr>
          <w:sz w:val="22"/>
          <w:szCs w:val="22"/>
          <w:u w:val="single"/>
        </w:rPr>
        <w:t>Muestra1</w:t>
      </w:r>
    </w:p>
    <w:p w:rsidR="004C79F3" w:rsidRPr="00AF42C8" w:rsidRDefault="003169AF">
      <w:pPr>
        <w:ind w:left="1440"/>
        <w:rPr>
          <w:sz w:val="22"/>
          <w:szCs w:val="22"/>
          <w:vertAlign w:val="subscript"/>
        </w:rPr>
      </w:pPr>
      <w:r w:rsidRPr="00AF42C8">
        <w:rPr>
          <w:sz w:val="22"/>
          <w:szCs w:val="22"/>
        </w:rPr>
        <w:t>N</w:t>
      </w:r>
      <w:r w:rsidRPr="00AF42C8">
        <w:rPr>
          <w:sz w:val="22"/>
          <w:szCs w:val="22"/>
          <w:vertAlign w:val="subscript"/>
        </w:rPr>
        <w:t xml:space="preserve">1 </w:t>
      </w:r>
      <w:r w:rsidR="00972D65">
        <w:rPr>
          <w:sz w:val="22"/>
          <w:szCs w:val="22"/>
        </w:rPr>
        <w:t xml:space="preserve"> = 16</w:t>
      </w:r>
    </w:p>
    <w:p w:rsidR="004C79F3" w:rsidRPr="00AF42C8" w:rsidRDefault="003169AF">
      <w:pPr>
        <w:ind w:left="1440"/>
        <w:rPr>
          <w:sz w:val="22"/>
          <w:szCs w:val="22"/>
        </w:rPr>
      </w:pPr>
      <w:r w:rsidRPr="00AF42C8">
        <w:rPr>
          <w:sz w:val="22"/>
          <w:szCs w:val="22"/>
        </w:rPr>
        <w:t>S</w:t>
      </w:r>
      <w:r w:rsidRPr="00AF42C8">
        <w:rPr>
          <w:sz w:val="22"/>
          <w:szCs w:val="22"/>
          <w:vertAlign w:val="subscript"/>
        </w:rPr>
        <w:t xml:space="preserve">1 </w:t>
      </w:r>
      <w:r w:rsidRPr="00AF42C8">
        <w:rPr>
          <w:sz w:val="22"/>
          <w:szCs w:val="22"/>
        </w:rPr>
        <w:t xml:space="preserve"> = 5</w:t>
      </w:r>
    </w:p>
    <w:p w:rsidR="004C79F3" w:rsidRPr="00AF42C8" w:rsidRDefault="003169AF">
      <w:pPr>
        <w:ind w:left="1440"/>
        <w:rPr>
          <w:sz w:val="22"/>
          <w:szCs w:val="22"/>
        </w:rPr>
      </w:pPr>
      <w:r w:rsidRPr="00AF42C8">
        <w:rPr>
          <w:sz w:val="22"/>
          <w:szCs w:val="22"/>
        </w:rPr>
        <w:t>X</w:t>
      </w:r>
      <w:r w:rsidRPr="00AF42C8">
        <w:rPr>
          <w:sz w:val="22"/>
          <w:szCs w:val="22"/>
          <w:vertAlign w:val="subscript"/>
        </w:rPr>
        <w:t>barra1</w:t>
      </w:r>
      <w:r w:rsidRPr="00AF42C8">
        <w:rPr>
          <w:sz w:val="22"/>
          <w:szCs w:val="22"/>
        </w:rPr>
        <w:t>=12</w:t>
      </w:r>
    </w:p>
    <w:p w:rsidR="004C79F3" w:rsidRPr="00AF42C8" w:rsidRDefault="004C79F3">
      <w:pPr>
        <w:ind w:left="1440"/>
        <w:rPr>
          <w:sz w:val="22"/>
          <w:szCs w:val="22"/>
        </w:rPr>
      </w:pPr>
    </w:p>
    <w:p w:rsidR="004C79F3" w:rsidRPr="00AF42C8" w:rsidRDefault="003169AF">
      <w:pPr>
        <w:numPr>
          <w:ilvl w:val="0"/>
          <w:numId w:val="14"/>
        </w:numPr>
        <w:rPr>
          <w:sz w:val="22"/>
          <w:szCs w:val="22"/>
        </w:rPr>
      </w:pPr>
      <w:r w:rsidRPr="00AF42C8">
        <w:rPr>
          <w:sz w:val="22"/>
          <w:szCs w:val="22"/>
        </w:rPr>
        <w:t xml:space="preserve">Pruebe la siguiente hipótesis  antes presentada </w:t>
      </w:r>
    </w:p>
    <w:p w:rsidR="004C79F3" w:rsidRPr="00AF42C8" w:rsidRDefault="003169AF">
      <w:pPr>
        <w:ind w:left="1440"/>
        <w:rPr>
          <w:sz w:val="22"/>
          <w:szCs w:val="22"/>
        </w:rPr>
      </w:pPr>
      <w:r w:rsidRPr="00AF42C8">
        <w:rPr>
          <w:sz w:val="22"/>
          <w:szCs w:val="22"/>
        </w:rPr>
        <w:t>Utilice α = 0.10</w:t>
      </w:r>
    </w:p>
    <w:p w:rsidR="004C79F3" w:rsidRPr="00AF42C8" w:rsidRDefault="003169AF">
      <w:pPr>
        <w:numPr>
          <w:ilvl w:val="0"/>
          <w:numId w:val="14"/>
        </w:numPr>
        <w:rPr>
          <w:sz w:val="22"/>
          <w:szCs w:val="22"/>
        </w:rPr>
      </w:pPr>
      <w:r w:rsidRPr="00AF42C8">
        <w:rPr>
          <w:sz w:val="22"/>
          <w:szCs w:val="22"/>
        </w:rPr>
        <w:t xml:space="preserve"> Estime un intervalo de confianza de un 90% para el valor verdadero del promedio.</w:t>
      </w:r>
    </w:p>
    <w:p w:rsidR="004C79F3" w:rsidRPr="00AF42C8" w:rsidRDefault="004C79F3">
      <w:pPr>
        <w:ind w:left="360"/>
        <w:rPr>
          <w:sz w:val="22"/>
          <w:szCs w:val="22"/>
        </w:rPr>
      </w:pPr>
    </w:p>
    <w:p w:rsidR="004C79F3" w:rsidRPr="00AF42C8" w:rsidRDefault="003169AF" w:rsidP="00D9372E">
      <w:pPr>
        <w:ind w:left="90"/>
        <w:rPr>
          <w:sz w:val="22"/>
          <w:szCs w:val="22"/>
        </w:rPr>
      </w:pPr>
      <w:r w:rsidRPr="00AF42C8">
        <w:rPr>
          <w:sz w:val="22"/>
          <w:szCs w:val="22"/>
        </w:rPr>
        <w:t>2.  Utilizando la siguiente información</w:t>
      </w:r>
      <w:r w:rsidR="00AF42C8">
        <w:rPr>
          <w:sz w:val="22"/>
          <w:szCs w:val="22"/>
        </w:rPr>
        <w:t xml:space="preserve">   </w:t>
      </w:r>
      <w:r w:rsidR="00AE0AA9">
        <w:rPr>
          <w:sz w:val="22"/>
          <w:szCs w:val="22"/>
        </w:rPr>
        <w:t>Utilice α = 0.0</w:t>
      </w:r>
      <w:r w:rsidR="00AF42C8" w:rsidRPr="00AF42C8">
        <w:rPr>
          <w:sz w:val="22"/>
          <w:szCs w:val="22"/>
        </w:rPr>
        <w:t>1</w:t>
      </w:r>
    </w:p>
    <w:p w:rsidR="004C79F3" w:rsidRPr="00AF42C8" w:rsidRDefault="003169AF">
      <w:pPr>
        <w:ind w:left="1080" w:firstLine="360"/>
        <w:rPr>
          <w:sz w:val="22"/>
          <w:szCs w:val="22"/>
        </w:rPr>
      </w:pPr>
      <w:r w:rsidRPr="00AF42C8">
        <w:rPr>
          <w:sz w:val="22"/>
          <w:szCs w:val="22"/>
        </w:rPr>
        <w:t xml:space="preserve"> Ho: μ</w:t>
      </w:r>
      <w:r w:rsidRPr="00AF42C8">
        <w:rPr>
          <w:sz w:val="22"/>
          <w:szCs w:val="22"/>
          <w:vertAlign w:val="subscript"/>
        </w:rPr>
        <w:t>1</w:t>
      </w:r>
      <w:r w:rsidRPr="00AF42C8">
        <w:rPr>
          <w:sz w:val="22"/>
          <w:szCs w:val="22"/>
        </w:rPr>
        <w:t xml:space="preserve"> </w:t>
      </w:r>
      <w:r w:rsidRPr="00AF42C8">
        <w:rPr>
          <w:sz w:val="22"/>
          <w:szCs w:val="22"/>
          <w:vertAlign w:val="subscript"/>
        </w:rPr>
        <w:t xml:space="preserve"> </w:t>
      </w:r>
      <w:r w:rsidRPr="00AF42C8">
        <w:rPr>
          <w:sz w:val="22"/>
          <w:szCs w:val="22"/>
        </w:rPr>
        <w:t xml:space="preserve"> =  </w:t>
      </w:r>
      <w:r w:rsidR="00972D65">
        <w:rPr>
          <w:sz w:val="22"/>
          <w:szCs w:val="22"/>
        </w:rPr>
        <w:t>18</w:t>
      </w:r>
      <w:r w:rsidRPr="00AF42C8">
        <w:rPr>
          <w:sz w:val="22"/>
          <w:szCs w:val="22"/>
          <w:vertAlign w:val="subscript"/>
        </w:rPr>
        <w:t xml:space="preserve"> </w:t>
      </w:r>
      <w:r w:rsidRPr="00AF42C8">
        <w:rPr>
          <w:sz w:val="22"/>
          <w:szCs w:val="22"/>
        </w:rPr>
        <w:t xml:space="preserve"> </w:t>
      </w:r>
      <w:r w:rsidR="00A52BCC" w:rsidRPr="00AF42C8">
        <w:rPr>
          <w:sz w:val="22"/>
          <w:szCs w:val="22"/>
        </w:rPr>
        <w:t xml:space="preserve"> </w:t>
      </w:r>
    </w:p>
    <w:p w:rsidR="004C79F3" w:rsidRPr="00AF42C8" w:rsidRDefault="00A52BCC">
      <w:pPr>
        <w:ind w:left="1080" w:firstLine="360"/>
        <w:rPr>
          <w:sz w:val="22"/>
          <w:szCs w:val="22"/>
        </w:rPr>
      </w:pPr>
      <w:r w:rsidRPr="00AF42C8">
        <w:rPr>
          <w:sz w:val="22"/>
          <w:szCs w:val="22"/>
        </w:rPr>
        <w:t xml:space="preserve"> </w:t>
      </w:r>
      <w:r w:rsidR="003169AF" w:rsidRPr="00AF42C8">
        <w:rPr>
          <w:sz w:val="22"/>
          <w:szCs w:val="22"/>
        </w:rPr>
        <w:t>Ha: μ</w:t>
      </w:r>
      <w:r w:rsidR="003169AF" w:rsidRPr="00AF42C8">
        <w:rPr>
          <w:sz w:val="22"/>
          <w:szCs w:val="22"/>
          <w:vertAlign w:val="subscript"/>
        </w:rPr>
        <w:t>1</w:t>
      </w:r>
      <w:r w:rsidR="003169AF" w:rsidRPr="00AF42C8">
        <w:rPr>
          <w:sz w:val="22"/>
          <w:szCs w:val="22"/>
        </w:rPr>
        <w:t xml:space="preserve"> </w:t>
      </w:r>
      <w:r w:rsidR="003169AF" w:rsidRPr="00AF42C8">
        <w:rPr>
          <w:sz w:val="22"/>
          <w:szCs w:val="22"/>
          <w:vertAlign w:val="subscript"/>
        </w:rPr>
        <w:t xml:space="preserve"> </w:t>
      </w:r>
      <w:r w:rsidR="00AE0AA9">
        <w:rPr>
          <w:sz w:val="22"/>
          <w:szCs w:val="22"/>
        </w:rPr>
        <w:t xml:space="preserve"> &gt;</w:t>
      </w:r>
      <w:r w:rsidR="003169AF" w:rsidRPr="00AF42C8">
        <w:rPr>
          <w:sz w:val="22"/>
          <w:szCs w:val="22"/>
        </w:rPr>
        <w:t xml:space="preserve">  </w:t>
      </w:r>
      <w:r w:rsidR="00972D65">
        <w:rPr>
          <w:sz w:val="22"/>
          <w:szCs w:val="22"/>
        </w:rPr>
        <w:t>18</w:t>
      </w:r>
      <w:r w:rsidR="003169AF" w:rsidRPr="00AF42C8">
        <w:rPr>
          <w:sz w:val="22"/>
          <w:szCs w:val="22"/>
          <w:vertAlign w:val="subscript"/>
        </w:rPr>
        <w:t xml:space="preserve"> </w:t>
      </w:r>
      <w:r w:rsidRPr="00AF42C8">
        <w:rPr>
          <w:sz w:val="22"/>
          <w:szCs w:val="22"/>
        </w:rPr>
        <w:t xml:space="preserve">  </w:t>
      </w:r>
    </w:p>
    <w:p w:rsidR="004C79F3" w:rsidRPr="00AF42C8" w:rsidRDefault="004C79F3">
      <w:pPr>
        <w:ind w:left="1440"/>
        <w:rPr>
          <w:sz w:val="22"/>
          <w:szCs w:val="22"/>
        </w:rPr>
      </w:pPr>
    </w:p>
    <w:p w:rsidR="004C79F3" w:rsidRPr="00AF42C8" w:rsidRDefault="00972D65">
      <w:pPr>
        <w:ind w:left="144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Muestra1</w:t>
      </w:r>
    </w:p>
    <w:p w:rsidR="004C79F3" w:rsidRPr="002B49A3" w:rsidRDefault="00AE0AA9">
      <w:pPr>
        <w:ind w:left="1440"/>
        <w:rPr>
          <w:sz w:val="22"/>
          <w:szCs w:val="22"/>
          <w:vertAlign w:val="subscript"/>
        </w:rPr>
      </w:pPr>
      <w:r w:rsidRPr="002B49A3">
        <w:rPr>
          <w:sz w:val="22"/>
          <w:szCs w:val="22"/>
        </w:rPr>
        <w:t>N</w:t>
      </w:r>
      <w:r w:rsidRPr="002B49A3">
        <w:rPr>
          <w:sz w:val="22"/>
          <w:szCs w:val="22"/>
          <w:vertAlign w:val="subscript"/>
        </w:rPr>
        <w:t xml:space="preserve">1 </w:t>
      </w:r>
      <w:r w:rsidRPr="002B49A3">
        <w:rPr>
          <w:sz w:val="22"/>
          <w:szCs w:val="22"/>
        </w:rPr>
        <w:t>=</w:t>
      </w:r>
      <w:r w:rsidR="003169AF" w:rsidRPr="002B49A3">
        <w:rPr>
          <w:sz w:val="22"/>
          <w:szCs w:val="22"/>
        </w:rPr>
        <w:t xml:space="preserve"> 36</w:t>
      </w:r>
      <w:r w:rsidR="003169AF" w:rsidRPr="002B49A3">
        <w:rPr>
          <w:sz w:val="22"/>
          <w:szCs w:val="22"/>
        </w:rPr>
        <w:tab/>
      </w:r>
      <w:r w:rsidR="003169AF" w:rsidRPr="002B49A3">
        <w:rPr>
          <w:sz w:val="22"/>
          <w:szCs w:val="22"/>
        </w:rPr>
        <w:tab/>
      </w:r>
      <w:r w:rsidR="003169AF" w:rsidRPr="002B49A3">
        <w:rPr>
          <w:sz w:val="22"/>
          <w:szCs w:val="22"/>
        </w:rPr>
        <w:tab/>
      </w:r>
    </w:p>
    <w:p w:rsidR="004C79F3" w:rsidRPr="00972D65" w:rsidRDefault="00AE0AA9">
      <w:pPr>
        <w:ind w:left="1440"/>
        <w:rPr>
          <w:sz w:val="22"/>
          <w:szCs w:val="22"/>
          <w:lang w:val="en-US"/>
        </w:rPr>
      </w:pPr>
      <w:r w:rsidRPr="00972D65">
        <w:rPr>
          <w:sz w:val="22"/>
          <w:szCs w:val="22"/>
          <w:lang w:val="en-US"/>
        </w:rPr>
        <w:t>S</w:t>
      </w:r>
      <w:r w:rsidRPr="00972D65">
        <w:rPr>
          <w:sz w:val="22"/>
          <w:szCs w:val="22"/>
          <w:vertAlign w:val="subscript"/>
          <w:lang w:val="en-US"/>
        </w:rPr>
        <w:t xml:space="preserve">1 </w:t>
      </w:r>
      <w:r w:rsidRPr="00972D65">
        <w:rPr>
          <w:sz w:val="22"/>
          <w:szCs w:val="22"/>
          <w:lang w:val="en-US"/>
        </w:rPr>
        <w:t>=</w:t>
      </w:r>
      <w:r w:rsidR="003169AF" w:rsidRPr="00972D65">
        <w:rPr>
          <w:sz w:val="22"/>
          <w:szCs w:val="22"/>
          <w:lang w:val="en-US"/>
        </w:rPr>
        <w:t xml:space="preserve"> 5</w:t>
      </w:r>
      <w:r w:rsidR="003169AF" w:rsidRPr="00972D65">
        <w:rPr>
          <w:sz w:val="22"/>
          <w:szCs w:val="22"/>
          <w:lang w:val="en-US"/>
        </w:rPr>
        <w:tab/>
      </w:r>
      <w:r w:rsidR="003169AF" w:rsidRPr="00972D65">
        <w:rPr>
          <w:sz w:val="22"/>
          <w:szCs w:val="22"/>
          <w:lang w:val="en-US"/>
        </w:rPr>
        <w:tab/>
      </w:r>
      <w:r w:rsidR="003169AF" w:rsidRPr="00972D65">
        <w:rPr>
          <w:sz w:val="22"/>
          <w:szCs w:val="22"/>
          <w:lang w:val="en-US"/>
        </w:rPr>
        <w:tab/>
      </w:r>
    </w:p>
    <w:p w:rsidR="004C79F3" w:rsidRPr="00972D65" w:rsidRDefault="003169AF">
      <w:pPr>
        <w:ind w:left="1440"/>
        <w:rPr>
          <w:sz w:val="22"/>
          <w:szCs w:val="22"/>
          <w:lang w:val="en-US"/>
        </w:rPr>
      </w:pPr>
      <w:r w:rsidRPr="00972D65">
        <w:rPr>
          <w:sz w:val="22"/>
          <w:szCs w:val="22"/>
          <w:lang w:val="en-US"/>
        </w:rPr>
        <w:t>X</w:t>
      </w:r>
      <w:r w:rsidRPr="00972D65">
        <w:rPr>
          <w:sz w:val="22"/>
          <w:szCs w:val="22"/>
          <w:vertAlign w:val="subscript"/>
          <w:lang w:val="en-US"/>
        </w:rPr>
        <w:t>barra1</w:t>
      </w:r>
      <w:r w:rsidRPr="00972D65">
        <w:rPr>
          <w:sz w:val="22"/>
          <w:szCs w:val="22"/>
          <w:lang w:val="en-US"/>
        </w:rPr>
        <w:t>=20</w:t>
      </w:r>
    </w:p>
    <w:p w:rsidR="004C79F3" w:rsidRPr="00972D65" w:rsidRDefault="004C79F3">
      <w:pPr>
        <w:ind w:left="1440"/>
        <w:rPr>
          <w:sz w:val="22"/>
          <w:szCs w:val="22"/>
          <w:lang w:val="en-US"/>
        </w:rPr>
      </w:pPr>
    </w:p>
    <w:p w:rsidR="004C79F3" w:rsidRPr="00AF42C8" w:rsidRDefault="003169AF">
      <w:pPr>
        <w:numPr>
          <w:ilvl w:val="0"/>
          <w:numId w:val="15"/>
        </w:numPr>
        <w:rPr>
          <w:sz w:val="22"/>
          <w:szCs w:val="22"/>
        </w:rPr>
      </w:pPr>
      <w:r w:rsidRPr="00AF42C8">
        <w:rPr>
          <w:sz w:val="22"/>
          <w:szCs w:val="22"/>
        </w:rPr>
        <w:t xml:space="preserve">Pruebe la siguiente hipótesis  antes presentada </w:t>
      </w:r>
    </w:p>
    <w:p w:rsidR="004C79F3" w:rsidRPr="00AF42C8" w:rsidRDefault="00CE356A" w:rsidP="00CE356A">
      <w:pPr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AF42C8">
        <w:rPr>
          <w:sz w:val="22"/>
          <w:szCs w:val="22"/>
        </w:rPr>
        <w:t xml:space="preserve">Determine un </w:t>
      </w:r>
      <w:r w:rsidRPr="00AF42C8">
        <w:rPr>
          <w:b/>
          <w:bCs/>
          <w:sz w:val="22"/>
          <w:szCs w:val="22"/>
          <w:u w:val="single"/>
        </w:rPr>
        <w:t xml:space="preserve">intervalo de confianza </w:t>
      </w:r>
      <w:r w:rsidRPr="00AF42C8">
        <w:rPr>
          <w:sz w:val="22"/>
          <w:szCs w:val="22"/>
        </w:rPr>
        <w:t>de 9</w:t>
      </w:r>
      <w:r w:rsidR="00AE0AA9">
        <w:rPr>
          <w:sz w:val="22"/>
          <w:szCs w:val="22"/>
        </w:rPr>
        <w:t>9</w:t>
      </w:r>
      <w:r w:rsidR="00972D65">
        <w:rPr>
          <w:sz w:val="22"/>
          <w:szCs w:val="22"/>
        </w:rPr>
        <w:t>% para el valor verdadero del  promedio (</w:t>
      </w:r>
      <w:r w:rsidR="00972D65" w:rsidRPr="00AF42C8">
        <w:rPr>
          <w:sz w:val="22"/>
          <w:szCs w:val="22"/>
        </w:rPr>
        <w:sym w:font="Symbol" w:char="F06D"/>
      </w:r>
      <w:r w:rsidR="00972D65" w:rsidRPr="00AF42C8">
        <w:rPr>
          <w:sz w:val="22"/>
          <w:szCs w:val="22"/>
          <w:vertAlign w:val="subscript"/>
        </w:rPr>
        <w:t>1</w:t>
      </w:r>
      <w:r w:rsidR="00972D65">
        <w:rPr>
          <w:sz w:val="22"/>
          <w:szCs w:val="22"/>
        </w:rPr>
        <w:t>)</w:t>
      </w:r>
      <w:r w:rsidRPr="00AF42C8">
        <w:rPr>
          <w:sz w:val="22"/>
          <w:szCs w:val="22"/>
        </w:rPr>
        <w:t xml:space="preserve">? </w:t>
      </w:r>
    </w:p>
    <w:p w:rsidR="004C79F3" w:rsidRPr="00AF42C8" w:rsidRDefault="004C79F3">
      <w:pPr>
        <w:ind w:left="360"/>
        <w:rPr>
          <w:sz w:val="22"/>
          <w:szCs w:val="22"/>
        </w:rPr>
      </w:pPr>
    </w:p>
    <w:p w:rsidR="004C79F3" w:rsidRPr="00AF42C8" w:rsidRDefault="00AE0AA9">
      <w:pPr>
        <w:rPr>
          <w:sz w:val="22"/>
          <w:szCs w:val="22"/>
        </w:rPr>
      </w:pPr>
      <w:r>
        <w:rPr>
          <w:sz w:val="22"/>
          <w:szCs w:val="22"/>
        </w:rPr>
        <w:t>3. Realice lo</w:t>
      </w:r>
      <w:r w:rsidR="003169AF" w:rsidRPr="00AF42C8">
        <w:rPr>
          <w:sz w:val="22"/>
          <w:szCs w:val="22"/>
        </w:rPr>
        <w:t>s siguientes postulados utilizando,  la prueba de hipótesis apropiada:</w:t>
      </w:r>
    </w:p>
    <w:p w:rsidR="004C79F3" w:rsidRPr="00AF42C8" w:rsidRDefault="003169AF">
      <w:pPr>
        <w:rPr>
          <w:sz w:val="22"/>
          <w:szCs w:val="22"/>
        </w:rPr>
      </w:pPr>
      <w:r w:rsidRPr="00AF42C8">
        <w:rPr>
          <w:sz w:val="22"/>
          <w:szCs w:val="22"/>
        </w:rPr>
        <w:t xml:space="preserve">     Use α  = 0.05 (nivel de significación)</w:t>
      </w:r>
    </w:p>
    <w:p w:rsidR="004C79F3" w:rsidRPr="00AF42C8" w:rsidRDefault="004C79F3">
      <w:pPr>
        <w:rPr>
          <w:sz w:val="22"/>
          <w:szCs w:val="22"/>
        </w:rPr>
      </w:pP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</w:tblGrid>
      <w:tr w:rsidR="00A52BCC" w:rsidRPr="00AF42C8" w:rsidTr="00A52BCC">
        <w:tc>
          <w:tcPr>
            <w:tcW w:w="1440" w:type="dxa"/>
          </w:tcPr>
          <w:p w:rsidR="00A52BCC" w:rsidRPr="00AF42C8" w:rsidRDefault="00A52BCC">
            <w:pPr>
              <w:rPr>
                <w:b/>
                <w:sz w:val="22"/>
                <w:szCs w:val="22"/>
              </w:rPr>
            </w:pPr>
            <w:r w:rsidRPr="00AF42C8">
              <w:rPr>
                <w:b/>
                <w:sz w:val="22"/>
                <w:szCs w:val="22"/>
              </w:rPr>
              <w:t>PLANTA#1</w:t>
            </w:r>
          </w:p>
        </w:tc>
      </w:tr>
      <w:tr w:rsidR="00A52BCC" w:rsidRPr="00AF42C8" w:rsidTr="00A52BCC">
        <w:tc>
          <w:tcPr>
            <w:tcW w:w="1440" w:type="dxa"/>
          </w:tcPr>
          <w:p w:rsidR="00A52BCC" w:rsidRPr="00AF42C8" w:rsidRDefault="00A52BCC">
            <w:pPr>
              <w:rPr>
                <w:sz w:val="22"/>
                <w:szCs w:val="22"/>
              </w:rPr>
            </w:pPr>
            <w:r w:rsidRPr="00AF42C8">
              <w:rPr>
                <w:sz w:val="22"/>
                <w:szCs w:val="22"/>
              </w:rPr>
              <w:t xml:space="preserve">X= </w:t>
            </w:r>
            <w:r w:rsidR="00972D65">
              <w:rPr>
                <w:sz w:val="22"/>
                <w:szCs w:val="22"/>
              </w:rPr>
              <w:t>12</w:t>
            </w:r>
          </w:p>
        </w:tc>
      </w:tr>
      <w:tr w:rsidR="00A52BCC" w:rsidRPr="00AF42C8" w:rsidTr="00A52BCC">
        <w:tc>
          <w:tcPr>
            <w:tcW w:w="1440" w:type="dxa"/>
          </w:tcPr>
          <w:p w:rsidR="00A52BCC" w:rsidRPr="00AF42C8" w:rsidRDefault="00A52BCC">
            <w:pPr>
              <w:rPr>
                <w:sz w:val="22"/>
                <w:szCs w:val="22"/>
              </w:rPr>
            </w:pPr>
            <w:r w:rsidRPr="00AF42C8">
              <w:rPr>
                <w:sz w:val="22"/>
                <w:szCs w:val="22"/>
              </w:rPr>
              <w:t>N</w:t>
            </w:r>
            <w:r w:rsidRPr="00AF42C8">
              <w:rPr>
                <w:sz w:val="22"/>
                <w:szCs w:val="22"/>
                <w:vertAlign w:val="subscript"/>
              </w:rPr>
              <w:t>1</w:t>
            </w:r>
            <w:r w:rsidRPr="00AF42C8">
              <w:rPr>
                <w:sz w:val="22"/>
                <w:szCs w:val="22"/>
              </w:rPr>
              <w:t xml:space="preserve"> =</w:t>
            </w:r>
            <w:r w:rsidR="00972D65">
              <w:rPr>
                <w:sz w:val="22"/>
                <w:szCs w:val="22"/>
              </w:rPr>
              <w:t>100</w:t>
            </w:r>
          </w:p>
        </w:tc>
      </w:tr>
      <w:tr w:rsidR="00A52BCC" w:rsidRPr="00AF42C8" w:rsidTr="00A52BCC">
        <w:tc>
          <w:tcPr>
            <w:tcW w:w="1440" w:type="dxa"/>
          </w:tcPr>
          <w:p w:rsidR="00A52BCC" w:rsidRPr="00AF42C8" w:rsidRDefault="00A52BCC">
            <w:pPr>
              <w:rPr>
                <w:sz w:val="22"/>
                <w:szCs w:val="22"/>
              </w:rPr>
            </w:pPr>
          </w:p>
        </w:tc>
      </w:tr>
    </w:tbl>
    <w:p w:rsidR="004C79F3" w:rsidRPr="00AF42C8" w:rsidRDefault="004C79F3">
      <w:pPr>
        <w:rPr>
          <w:sz w:val="22"/>
          <w:szCs w:val="22"/>
        </w:rPr>
      </w:pPr>
    </w:p>
    <w:p w:rsidR="004C79F3" w:rsidRPr="00AF42C8" w:rsidRDefault="00AE0AA9">
      <w:pPr>
        <w:numPr>
          <w:ilvl w:val="0"/>
          <w:numId w:val="11"/>
        </w:numPr>
        <w:rPr>
          <w:sz w:val="22"/>
          <w:szCs w:val="22"/>
        </w:rPr>
      </w:pPr>
      <w:r w:rsidRPr="00AF42C8">
        <w:rPr>
          <w:sz w:val="22"/>
          <w:szCs w:val="22"/>
        </w:rPr>
        <w:t>¿Existe</w:t>
      </w:r>
      <w:r w:rsidR="003169AF" w:rsidRPr="00AF42C8">
        <w:rPr>
          <w:sz w:val="22"/>
          <w:szCs w:val="22"/>
        </w:rPr>
        <w:t xml:space="preserve"> evidencia estadística  que la </w:t>
      </w:r>
      <w:r w:rsidR="00A52BCC" w:rsidRPr="00AF42C8">
        <w:rPr>
          <w:sz w:val="22"/>
          <w:szCs w:val="22"/>
        </w:rPr>
        <w:t xml:space="preserve">proporción de defectuosos </w:t>
      </w:r>
      <w:r w:rsidR="003169AF" w:rsidRPr="00AF42C8">
        <w:rPr>
          <w:sz w:val="22"/>
          <w:szCs w:val="22"/>
        </w:rPr>
        <w:t xml:space="preserve"> de la planta#1 </w:t>
      </w:r>
      <w:r w:rsidR="00972D65">
        <w:rPr>
          <w:sz w:val="22"/>
          <w:szCs w:val="22"/>
        </w:rPr>
        <w:t>menor</w:t>
      </w:r>
      <w:r>
        <w:rPr>
          <w:sz w:val="22"/>
          <w:szCs w:val="22"/>
        </w:rPr>
        <w:t xml:space="preserve"> de 13%</w:t>
      </w:r>
      <w:r w:rsidR="003169AF" w:rsidRPr="00AF42C8">
        <w:rPr>
          <w:sz w:val="22"/>
          <w:szCs w:val="22"/>
        </w:rPr>
        <w:t>?</w:t>
      </w:r>
    </w:p>
    <w:p w:rsidR="00A52BCC" w:rsidRPr="00AF42C8" w:rsidRDefault="00A52BCC" w:rsidP="00A52BCC">
      <w:pPr>
        <w:ind w:left="360"/>
        <w:rPr>
          <w:sz w:val="22"/>
          <w:szCs w:val="22"/>
        </w:rPr>
      </w:pPr>
      <w:r w:rsidRPr="00AF42C8">
        <w:rPr>
          <w:sz w:val="22"/>
          <w:szCs w:val="22"/>
        </w:rPr>
        <w:t xml:space="preserve">            Ho: p</w:t>
      </w:r>
      <w:r w:rsidRPr="00AF42C8">
        <w:rPr>
          <w:sz w:val="22"/>
          <w:szCs w:val="22"/>
          <w:vertAlign w:val="subscript"/>
        </w:rPr>
        <w:t>1</w:t>
      </w:r>
      <w:r w:rsidR="00972D65">
        <w:rPr>
          <w:sz w:val="22"/>
          <w:szCs w:val="22"/>
        </w:rPr>
        <w:t xml:space="preserve"> =  .13</w:t>
      </w:r>
      <w:r w:rsidRPr="00AF42C8">
        <w:rPr>
          <w:sz w:val="22"/>
          <w:szCs w:val="22"/>
        </w:rPr>
        <w:t xml:space="preserve"> </w:t>
      </w:r>
    </w:p>
    <w:p w:rsidR="00A52BCC" w:rsidRPr="00AF42C8" w:rsidRDefault="00A52BCC" w:rsidP="00A52BCC">
      <w:pPr>
        <w:rPr>
          <w:sz w:val="22"/>
          <w:szCs w:val="22"/>
        </w:rPr>
      </w:pPr>
      <w:r w:rsidRPr="00AF42C8">
        <w:rPr>
          <w:sz w:val="22"/>
          <w:szCs w:val="22"/>
        </w:rPr>
        <w:t xml:space="preserve">                   H</w:t>
      </w:r>
      <w:r w:rsidRPr="00AF42C8">
        <w:rPr>
          <w:sz w:val="22"/>
          <w:szCs w:val="22"/>
          <w:vertAlign w:val="subscript"/>
        </w:rPr>
        <w:t>a</w:t>
      </w:r>
      <w:r w:rsidR="00AE0AA9" w:rsidRPr="00AF42C8">
        <w:rPr>
          <w:sz w:val="22"/>
          <w:szCs w:val="22"/>
        </w:rPr>
        <w:t>: p1</w:t>
      </w:r>
      <w:r w:rsidR="00972D65">
        <w:rPr>
          <w:sz w:val="22"/>
          <w:szCs w:val="22"/>
        </w:rPr>
        <w:t xml:space="preserve"> &lt;  .13</w:t>
      </w:r>
    </w:p>
    <w:p w:rsidR="00A52BCC" w:rsidRDefault="00A52BCC" w:rsidP="00A52BCC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F42C8">
        <w:rPr>
          <w:sz w:val="22"/>
          <w:szCs w:val="22"/>
        </w:rPr>
        <w:t xml:space="preserve">Calcule el valor-p </w:t>
      </w:r>
      <w:r w:rsidR="00972D65">
        <w:rPr>
          <w:sz w:val="22"/>
          <w:szCs w:val="22"/>
        </w:rPr>
        <w:t xml:space="preserve">  </w:t>
      </w:r>
      <w:r w:rsidRPr="00AF42C8">
        <w:rPr>
          <w:sz w:val="22"/>
          <w:szCs w:val="22"/>
        </w:rPr>
        <w:t>para esta prueba. ¿Cuál será su decisión?</w:t>
      </w:r>
    </w:p>
    <w:p w:rsidR="00AE0AA9" w:rsidRPr="00AF42C8" w:rsidRDefault="00AE0AA9" w:rsidP="00AE0AA9">
      <w:pPr>
        <w:numPr>
          <w:ilvl w:val="0"/>
          <w:numId w:val="11"/>
        </w:numPr>
        <w:rPr>
          <w:sz w:val="22"/>
          <w:szCs w:val="22"/>
        </w:rPr>
      </w:pPr>
      <w:r w:rsidRPr="00AF42C8">
        <w:rPr>
          <w:sz w:val="22"/>
          <w:szCs w:val="22"/>
        </w:rPr>
        <w:t>Estime un</w:t>
      </w:r>
      <w:r>
        <w:rPr>
          <w:sz w:val="22"/>
          <w:szCs w:val="22"/>
        </w:rPr>
        <w:t xml:space="preserve"> intervalo de confianza de 95</w:t>
      </w:r>
      <w:r w:rsidRPr="00AF42C8">
        <w:rPr>
          <w:sz w:val="22"/>
          <w:szCs w:val="22"/>
        </w:rPr>
        <w:t xml:space="preserve">% para </w:t>
      </w:r>
      <w:r>
        <w:rPr>
          <w:sz w:val="22"/>
          <w:szCs w:val="22"/>
        </w:rPr>
        <w:t>el valor verdadero de la proporción defectuosos.</w:t>
      </w:r>
    </w:p>
    <w:p w:rsidR="00AE0AA9" w:rsidRPr="00AF42C8" w:rsidRDefault="00AE0AA9" w:rsidP="00AE0AA9">
      <w:pPr>
        <w:pStyle w:val="ListParagraph"/>
        <w:ind w:left="450"/>
        <w:rPr>
          <w:sz w:val="22"/>
          <w:szCs w:val="22"/>
        </w:rPr>
      </w:pPr>
    </w:p>
    <w:sectPr w:rsidR="00AE0AA9" w:rsidRPr="00AF42C8" w:rsidSect="00AE0AA9">
      <w:footnotePr>
        <w:pos w:val="beneathText"/>
      </w:footnotePr>
      <w:pgSz w:w="12240" w:h="15840" w:code="1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default"/>
  </w:font>
  <w:font w:name="Times New Roman TUR"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D60F50E"/>
    <w:name w:val="WW8Num1"/>
    <w:lvl w:ilvl="0">
      <w:start w:val="1"/>
      <w:numFmt w:val="lowerLetter"/>
      <w:pStyle w:val="Quick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lvl w:ilvl="0">
      <w:start w:val="3"/>
      <w:numFmt w:val="decimal"/>
      <w:lvlText w:val="%1."/>
      <w:lvlJc w:val="left"/>
      <w:pPr>
        <w:tabs>
          <w:tab w:val="num" w:pos="566"/>
        </w:tabs>
      </w:pPr>
    </w:lvl>
    <w:lvl w:ilvl="1">
      <w:start w:val="1"/>
      <w:numFmt w:val="decimal"/>
      <w:lvlText w:val="%2."/>
      <w:lvlJc w:val="left"/>
      <w:pPr>
        <w:tabs>
          <w:tab w:val="num" w:pos="850"/>
        </w:tabs>
      </w:pPr>
    </w:lvl>
    <w:lvl w:ilvl="2">
      <w:start w:val="1"/>
      <w:numFmt w:val="decimal"/>
      <w:lvlText w:val="%3."/>
      <w:lvlJc w:val="left"/>
      <w:pPr>
        <w:tabs>
          <w:tab w:val="num" w:pos="1133"/>
        </w:tabs>
      </w:pPr>
    </w:lvl>
    <w:lvl w:ilvl="3">
      <w:start w:val="1"/>
      <w:numFmt w:val="decimal"/>
      <w:lvlText w:val="%4."/>
      <w:lvlJc w:val="left"/>
      <w:pPr>
        <w:tabs>
          <w:tab w:val="num" w:pos="1417"/>
        </w:tabs>
      </w:pPr>
    </w:lvl>
    <w:lvl w:ilvl="4">
      <w:start w:val="1"/>
      <w:numFmt w:val="decimal"/>
      <w:lvlText w:val="%5."/>
      <w:lvlJc w:val="left"/>
      <w:pPr>
        <w:tabs>
          <w:tab w:val="num" w:pos="1700"/>
        </w:tabs>
      </w:pPr>
    </w:lvl>
    <w:lvl w:ilvl="5">
      <w:start w:val="1"/>
      <w:numFmt w:val="decimal"/>
      <w:lvlText w:val="%6."/>
      <w:lvlJc w:val="left"/>
      <w:pPr>
        <w:tabs>
          <w:tab w:val="num" w:pos="1984"/>
        </w:tabs>
      </w:pPr>
    </w:lvl>
    <w:lvl w:ilvl="6">
      <w:start w:val="1"/>
      <w:numFmt w:val="decimal"/>
      <w:lvlText w:val="%7."/>
      <w:lvlJc w:val="left"/>
      <w:pPr>
        <w:tabs>
          <w:tab w:val="num" w:pos="2267"/>
        </w:tabs>
      </w:pPr>
    </w:lvl>
    <w:lvl w:ilvl="7">
      <w:start w:val="1"/>
      <w:numFmt w:val="decimal"/>
      <w:lvlText w:val="%8."/>
      <w:lvlJc w:val="left"/>
      <w:pPr>
        <w:tabs>
          <w:tab w:val="num" w:pos="2551"/>
        </w:tabs>
      </w:pPr>
    </w:lvl>
    <w:lvl w:ilvl="8">
      <w:start w:val="1"/>
      <w:numFmt w:val="decimal"/>
      <w:lvlText w:val="%9."/>
      <w:lvlJc w:val="left"/>
      <w:pPr>
        <w:tabs>
          <w:tab w:val="num" w:pos="2834"/>
        </w:tabs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5" w15:restartNumberingAfterBreak="0">
    <w:nsid w:val="06021B2A"/>
    <w:multiLevelType w:val="hybridMultilevel"/>
    <w:tmpl w:val="0AE08D28"/>
    <w:lvl w:ilvl="0" w:tplc="4072A586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948C5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2F356B"/>
    <w:multiLevelType w:val="hybridMultilevel"/>
    <w:tmpl w:val="7BFE431A"/>
    <w:lvl w:ilvl="0" w:tplc="3102A820">
      <w:start w:val="1"/>
      <w:numFmt w:val="lowerLetter"/>
      <w:pStyle w:val="Heading1"/>
      <w:lvlText w:val="%1."/>
      <w:lvlJc w:val="left"/>
      <w:pPr>
        <w:tabs>
          <w:tab w:val="num" w:pos="703"/>
        </w:tabs>
        <w:ind w:left="7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</w:lvl>
  </w:abstractNum>
  <w:abstractNum w:abstractNumId="7" w15:restartNumberingAfterBreak="0">
    <w:nsid w:val="13431970"/>
    <w:multiLevelType w:val="hybridMultilevel"/>
    <w:tmpl w:val="41F27762"/>
    <w:lvl w:ilvl="0" w:tplc="61820E7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14582C"/>
    <w:multiLevelType w:val="hybridMultilevel"/>
    <w:tmpl w:val="6798997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D878C7"/>
    <w:multiLevelType w:val="hybridMultilevel"/>
    <w:tmpl w:val="A18E7496"/>
    <w:lvl w:ilvl="0" w:tplc="CD9EAC7C">
      <w:start w:val="2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 w15:restartNumberingAfterBreak="0">
    <w:nsid w:val="1B083B42"/>
    <w:multiLevelType w:val="hybridMultilevel"/>
    <w:tmpl w:val="FA3EB68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337D60"/>
    <w:multiLevelType w:val="hybridMultilevel"/>
    <w:tmpl w:val="7C2E7D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2B5AF0"/>
    <w:multiLevelType w:val="hybridMultilevel"/>
    <w:tmpl w:val="F7AADCB4"/>
    <w:lvl w:ilvl="0" w:tplc="14AC511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8C04A1C"/>
    <w:multiLevelType w:val="hybridMultilevel"/>
    <w:tmpl w:val="08BA00D8"/>
    <w:lvl w:ilvl="0" w:tplc="1C2C1E1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A96EE5C">
      <w:start w:val="5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8E41737"/>
    <w:multiLevelType w:val="hybridMultilevel"/>
    <w:tmpl w:val="8C88DE5C"/>
    <w:lvl w:ilvl="0" w:tplc="2C901AD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95B61C1"/>
    <w:multiLevelType w:val="hybridMultilevel"/>
    <w:tmpl w:val="5F0E2552"/>
    <w:lvl w:ilvl="0" w:tplc="26A6F966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022629"/>
    <w:multiLevelType w:val="hybridMultilevel"/>
    <w:tmpl w:val="F6105958"/>
    <w:lvl w:ilvl="0" w:tplc="4F1682D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9622A6F"/>
    <w:multiLevelType w:val="hybridMultilevel"/>
    <w:tmpl w:val="0EB824CE"/>
    <w:lvl w:ilvl="0" w:tplc="D502388E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8" w15:restartNumberingAfterBreak="0">
    <w:nsid w:val="6EDB21A9"/>
    <w:multiLevelType w:val="hybridMultilevel"/>
    <w:tmpl w:val="36CA51FE"/>
    <w:lvl w:ilvl="0" w:tplc="5ED23AA4">
      <w:start w:val="2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7CB86739"/>
    <w:multiLevelType w:val="hybridMultilevel"/>
    <w:tmpl w:val="416EA52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AAF6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4"/>
  </w:num>
  <w:num w:numId="9">
    <w:abstractNumId w:val="11"/>
  </w:num>
  <w:num w:numId="10">
    <w:abstractNumId w:val="18"/>
  </w:num>
  <w:num w:numId="11">
    <w:abstractNumId w:val="17"/>
  </w:num>
  <w:num w:numId="12">
    <w:abstractNumId w:val="19"/>
  </w:num>
  <w:num w:numId="13">
    <w:abstractNumId w:val="8"/>
  </w:num>
  <w:num w:numId="14">
    <w:abstractNumId w:val="12"/>
  </w:num>
  <w:num w:numId="15">
    <w:abstractNumId w:val="13"/>
  </w:num>
  <w:num w:numId="16">
    <w:abstractNumId w:val="16"/>
  </w:num>
  <w:num w:numId="17">
    <w:abstractNumId w:val="0"/>
    <w:lvlOverride w:ilvl="0">
      <w:startOverride w:val="22"/>
      <w:lvl w:ilvl="0">
        <w:start w:val="22"/>
        <w:numFmt w:val="decimal"/>
        <w:pStyle w:val="QuickA"/>
        <w:lvlText w:val="%1."/>
        <w:lvlJc w:val="left"/>
      </w:lvl>
    </w:lvlOverride>
  </w:num>
  <w:num w:numId="18">
    <w:abstractNumId w:val="10"/>
  </w:num>
  <w:num w:numId="19">
    <w:abstractNumId w:val="15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2E"/>
    <w:rsid w:val="00134C2A"/>
    <w:rsid w:val="002B49A3"/>
    <w:rsid w:val="003169AF"/>
    <w:rsid w:val="0038766F"/>
    <w:rsid w:val="004C79F3"/>
    <w:rsid w:val="00517F48"/>
    <w:rsid w:val="005411DF"/>
    <w:rsid w:val="00542CB2"/>
    <w:rsid w:val="006C573A"/>
    <w:rsid w:val="00972D65"/>
    <w:rsid w:val="009A0CE1"/>
    <w:rsid w:val="00A52BCC"/>
    <w:rsid w:val="00AB6DCB"/>
    <w:rsid w:val="00AE0AA9"/>
    <w:rsid w:val="00AF42C8"/>
    <w:rsid w:val="00C02236"/>
    <w:rsid w:val="00C6212E"/>
    <w:rsid w:val="00CA754B"/>
    <w:rsid w:val="00CE356A"/>
    <w:rsid w:val="00D9372E"/>
    <w:rsid w:val="00F5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6CDC52-A894-484F-9A2C-5DE051E7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9F3"/>
    <w:pPr>
      <w:widowControl w:val="0"/>
      <w:suppressAutoHyphens/>
      <w:autoSpaceDE w:val="0"/>
    </w:pPr>
    <w:rPr>
      <w:sz w:val="24"/>
      <w:szCs w:val="24"/>
      <w:lang w:val="es-PR" w:eastAsia="ar-SA"/>
    </w:rPr>
  </w:style>
  <w:style w:type="paragraph" w:styleId="Heading1">
    <w:name w:val="heading 1"/>
    <w:basedOn w:val="Normal"/>
    <w:next w:val="Normal"/>
    <w:qFormat/>
    <w:rsid w:val="004C79F3"/>
    <w:pPr>
      <w:keepNext/>
      <w:numPr>
        <w:numId w:val="6"/>
      </w:numPr>
      <w:autoSpaceDE/>
      <w:outlineLvl w:val="0"/>
    </w:pPr>
    <w:rPr>
      <w:b/>
      <w:sz w:val="16"/>
      <w:szCs w:val="20"/>
    </w:rPr>
  </w:style>
  <w:style w:type="paragraph" w:styleId="Heading2">
    <w:name w:val="heading 2"/>
    <w:basedOn w:val="Normal"/>
    <w:next w:val="Normal"/>
    <w:qFormat/>
    <w:rsid w:val="004C79F3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ind w:left="1723" w:hanging="144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9F3"/>
    <w:pPr>
      <w:keepNext/>
      <w:autoSpaceDE/>
      <w:ind w:right="-360"/>
      <w:outlineLvl w:val="2"/>
    </w:pPr>
    <w:rPr>
      <w:bCs/>
      <w:u w:val="single"/>
    </w:rPr>
  </w:style>
  <w:style w:type="paragraph" w:styleId="Heading4">
    <w:name w:val="heading 4"/>
    <w:basedOn w:val="Normal"/>
    <w:next w:val="Normal"/>
    <w:qFormat/>
    <w:rsid w:val="004C79F3"/>
    <w:pPr>
      <w:keepNext/>
      <w:autoSpaceDE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qFormat/>
    <w:rsid w:val="004C79F3"/>
    <w:pPr>
      <w:keepNext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4C79F3"/>
  </w:style>
  <w:style w:type="character" w:customStyle="1" w:styleId="FootnoteCharacters">
    <w:name w:val="Footnote Characters"/>
    <w:rsid w:val="004C79F3"/>
  </w:style>
  <w:style w:type="paragraph" w:styleId="BodyText">
    <w:name w:val="Body Text"/>
    <w:basedOn w:val="Normal"/>
    <w:semiHidden/>
    <w:rsid w:val="004C79F3"/>
    <w:pPr>
      <w:spacing w:after="120"/>
    </w:pPr>
  </w:style>
  <w:style w:type="paragraph" w:styleId="List">
    <w:name w:val="List"/>
    <w:basedOn w:val="BodyText"/>
    <w:semiHidden/>
    <w:rsid w:val="004C79F3"/>
    <w:rPr>
      <w:rFonts w:cs="Lucidasans"/>
    </w:rPr>
  </w:style>
  <w:style w:type="paragraph" w:customStyle="1" w:styleId="Caption1">
    <w:name w:val="Caption1"/>
    <w:basedOn w:val="Normal"/>
    <w:rsid w:val="004C79F3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x">
    <w:name w:val="Index"/>
    <w:basedOn w:val="Normal"/>
    <w:rsid w:val="004C79F3"/>
    <w:pPr>
      <w:suppressLineNumbers/>
    </w:pPr>
    <w:rPr>
      <w:rFonts w:cs="Lucidasans"/>
    </w:rPr>
  </w:style>
  <w:style w:type="paragraph" w:customStyle="1" w:styleId="Framecontents">
    <w:name w:val="Frame contents"/>
    <w:basedOn w:val="BodyText"/>
    <w:rsid w:val="004C79F3"/>
  </w:style>
  <w:style w:type="character" w:customStyle="1" w:styleId="Heading1Char">
    <w:name w:val="Heading 1 Char"/>
    <w:basedOn w:val="DefaultParagraphFont"/>
    <w:rsid w:val="004C79F3"/>
    <w:rPr>
      <w:b/>
      <w:sz w:val="16"/>
    </w:rPr>
  </w:style>
  <w:style w:type="paragraph" w:styleId="BodyTextIndent">
    <w:name w:val="Body Text Indent"/>
    <w:basedOn w:val="Normal"/>
    <w:semiHidden/>
    <w:rsid w:val="004C79F3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</w:pPr>
  </w:style>
  <w:style w:type="paragraph" w:styleId="BodyTextIndent2">
    <w:name w:val="Body Text Indent 2"/>
    <w:basedOn w:val="Normal"/>
    <w:semiHidden/>
    <w:rsid w:val="004C79F3"/>
    <w:pPr>
      <w:suppressAutoHyphens w:val="0"/>
      <w:autoSpaceDN w:val="0"/>
      <w:adjustRightInd w:val="0"/>
      <w:ind w:left="1080" w:hanging="360"/>
    </w:pPr>
    <w:rPr>
      <w:rFonts w:ascii="Times New Roman TUR" w:hAnsi="Times New Roman TUR" w:cs="Times New Roman TUR"/>
      <w:b/>
      <w:bCs/>
      <w:lang w:val="en-US" w:eastAsia="en-US"/>
    </w:rPr>
  </w:style>
  <w:style w:type="paragraph" w:customStyle="1" w:styleId="QuickA">
    <w:name w:val="Quick A."/>
    <w:basedOn w:val="Normal"/>
    <w:rsid w:val="004C79F3"/>
    <w:pPr>
      <w:numPr>
        <w:numId w:val="17"/>
      </w:numPr>
      <w:suppressAutoHyphens w:val="0"/>
      <w:autoSpaceDE/>
      <w:ind w:left="720" w:hanging="720"/>
    </w:pPr>
    <w:rPr>
      <w:snapToGrid w:val="0"/>
      <w:szCs w:val="20"/>
      <w:lang w:val="en-US" w:eastAsia="en-US"/>
    </w:rPr>
  </w:style>
  <w:style w:type="paragraph" w:styleId="BodyText2">
    <w:name w:val="Body Text 2"/>
    <w:basedOn w:val="Normal"/>
    <w:semiHidden/>
    <w:rsid w:val="004C79F3"/>
    <w:pPr>
      <w:tabs>
        <w:tab w:val="num" w:pos="2160"/>
      </w:tabs>
    </w:pPr>
    <w:rPr>
      <w:sz w:val="20"/>
    </w:rPr>
  </w:style>
  <w:style w:type="paragraph" w:styleId="ListParagraph">
    <w:name w:val="List Paragraph"/>
    <w:basedOn w:val="Normal"/>
    <w:uiPriority w:val="34"/>
    <w:qFormat/>
    <w:rsid w:val="00A5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E00EEC-503F-4D6E-A0EB-C194187A1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DIALABSYS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Raul Diaz</dc:creator>
  <cp:lastModifiedBy>user</cp:lastModifiedBy>
  <cp:revision>2</cp:revision>
  <cp:lastPrinted>2011-05-24T21:46:00Z</cp:lastPrinted>
  <dcterms:created xsi:type="dcterms:W3CDTF">2022-02-26T01:28:00Z</dcterms:created>
  <dcterms:modified xsi:type="dcterms:W3CDTF">2022-02-26T01:28:00Z</dcterms:modified>
</cp:coreProperties>
</file>